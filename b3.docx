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3BBE" w14:textId="0E4CA41C" w:rsidR="00A9204E" w:rsidRDefault="00FB08B0">
      <w:r>
        <w:t xml:space="preserve">ASDM 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B0"/>
    <w:rsid w:val="00645252"/>
    <w:rsid w:val="006D3D74"/>
    <w:rsid w:val="0083569A"/>
    <w:rsid w:val="00A9204E"/>
    <w:rsid w:val="00FB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2E02"/>
  <w15:chartTrackingRefBased/>
  <w15:docId w15:val="{E5F16DA7-D60D-4DA1-AC64-2E35BD5C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%20paralikar\AppData\Local\Microsoft\Office\16.0\DTS\en-US%7b8C8AE0A1-4DFC-4641-BE51-C2F6BFC6A2B9%7d\%7b87CB9C95-7CD2-4C2C-86D3-68000937866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{87CB9C95-7CD2-4C2C-86D3-680009378664}tf02786999_win32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paralikar</dc:creator>
  <cp:keywords/>
  <dc:description/>
  <cp:lastModifiedBy>paralikarsourabh007@gmail.com</cp:lastModifiedBy>
  <cp:revision>1</cp:revision>
  <dcterms:created xsi:type="dcterms:W3CDTF">2022-03-16T04:26:00Z</dcterms:created>
  <dcterms:modified xsi:type="dcterms:W3CDTF">2022-03-16T04:26:00Z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